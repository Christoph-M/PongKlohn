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3221E" w:rsidRPr="000E5E98" w:rsidRDefault="0093221E" w:rsidP="0093221E">
      <w:pPr>
        <w:rPr>
          <w:rFonts w:asciiTheme="majorHAnsi" w:hAnsiTheme="majorHAnsi"/>
          <w:sz w:val="22"/>
          <w:szCs w:val="22"/>
        </w:rPr>
      </w:pPr>
      <w:bookmarkStart w:id="0" w:name="_GoBack"/>
      <w:bookmarkEnd w:id="0"/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DATUM:</w:t>
      </w: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STANDORT: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NAME DES TEAMS: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NAMES DES PROJEKTS:</w:t>
      </w: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BASISTECHNOLOGIE / ENGINE:</w:t>
      </w: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ZIEL-PLATTFORM (PC, iOS o.ä.):</w:t>
      </w:r>
    </w:p>
    <w:p w:rsidR="007417C3" w:rsidRDefault="007417C3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7417C3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PROJEKT-BETREUER GA: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Default="002A258A" w:rsidP="000E5E98">
      <w:pPr>
        <w:rPr>
          <w:rFonts w:ascii="Verdana" w:eastAsia="Times New Roman" w:hAnsi="Verdana"/>
          <w:sz w:val="18"/>
          <w:szCs w:val="18"/>
          <w:lang w:val="de-DE"/>
        </w:rPr>
        <w:sectPr w:rsidR="000E5E98" w:rsidSect="003824B0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899" w:h="16840" w:code="9"/>
          <w:pgMar w:top="1440" w:right="680" w:bottom="1440" w:left="1366" w:header="1070" w:footer="646" w:gutter="0"/>
          <w:cols w:space="708"/>
        </w:sectPr>
      </w:pPr>
      <w:r>
        <w:rPr>
          <w:rFonts w:ascii="Verdana" w:eastAsia="Times New Roman" w:hAnsi="Verdana"/>
          <w:sz w:val="18"/>
          <w:szCs w:val="18"/>
          <w:lang w:val="de-DE"/>
        </w:rPr>
        <w:t>TEAMMITGLIEDER (ohne EXTERNE)</w:t>
      </w:r>
      <w:r>
        <w:rPr>
          <w:rFonts w:ascii="Verdana" w:eastAsia="Times New Roman" w:hAnsi="Verdana"/>
          <w:sz w:val="18"/>
          <w:szCs w:val="18"/>
          <w:lang w:val="de-DE"/>
        </w:rPr>
        <w:br/>
      </w:r>
      <w:r>
        <w:rPr>
          <w:rFonts w:ascii="Verdana" w:eastAsia="Times New Roman" w:hAnsi="Verdana"/>
          <w:sz w:val="18"/>
          <w:szCs w:val="18"/>
          <w:lang w:val="de-DE"/>
        </w:rPr>
        <w:br/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lastRenderedPageBreak/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</w:p>
    <w:p w:rsidR="000E5E98" w:rsidRDefault="000E5E98" w:rsidP="000E5E98">
      <w:pPr>
        <w:rPr>
          <w:rFonts w:asciiTheme="majorHAnsi" w:hAnsiTheme="majorHAnsi"/>
          <w:sz w:val="22"/>
          <w:szCs w:val="22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</w:p>
    <w:p w:rsid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</w:p>
    <w:p w:rsidR="000E5E98" w:rsidRDefault="000E5E98" w:rsidP="000E5E98">
      <w:pPr>
        <w:rPr>
          <w:rFonts w:asciiTheme="majorHAnsi" w:hAnsiTheme="majorHAnsi"/>
          <w:sz w:val="22"/>
          <w:szCs w:val="22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</w:p>
    <w:p w:rsid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lastRenderedPageBreak/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</w:p>
    <w:p w:rsid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Teammitglied</w:t>
      </w:r>
      <w:r w:rsidRPr="000E5E98">
        <w:rPr>
          <w:rFonts w:ascii="Verdana" w:eastAsia="Times New Roman" w:hAnsi="Verdana"/>
          <w:sz w:val="18"/>
          <w:szCs w:val="18"/>
          <w:lang w:val="de-DE"/>
        </w:rPr>
        <w:t>:</w:t>
      </w:r>
    </w:p>
    <w:p w:rsidR="000E5E98" w:rsidRP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 w:rsidRPr="000E5E98">
        <w:rPr>
          <w:rFonts w:ascii="Verdana" w:eastAsia="Times New Roman" w:hAnsi="Verdana"/>
          <w:sz w:val="18"/>
          <w:szCs w:val="18"/>
          <w:lang w:val="de-DE"/>
        </w:rPr>
        <w:t xml:space="preserve">Funktion: </w:t>
      </w:r>
    </w:p>
    <w:p w:rsidR="000E5E98" w:rsidRDefault="000E5E98" w:rsidP="000E5E98">
      <w:pPr>
        <w:rPr>
          <w:rFonts w:ascii="Verdana" w:eastAsia="Times New Roman" w:hAnsi="Verdana"/>
          <w:sz w:val="18"/>
          <w:szCs w:val="18"/>
          <w:lang w:val="de-DE"/>
        </w:rPr>
      </w:pPr>
      <w:r>
        <w:rPr>
          <w:rFonts w:ascii="Verdana" w:eastAsia="Times New Roman" w:hAnsi="Verdana"/>
          <w:sz w:val="18"/>
          <w:szCs w:val="18"/>
          <w:lang w:val="de-DE"/>
        </w:rPr>
        <w:t>Seminargruppe:</w:t>
      </w:r>
    </w:p>
    <w:p w:rsidR="002B7C60" w:rsidRPr="000E5E98" w:rsidRDefault="002B7C60" w:rsidP="000E5E98">
      <w:pPr>
        <w:rPr>
          <w:rFonts w:ascii="Verdana" w:eastAsia="Times New Roman" w:hAnsi="Verdana"/>
          <w:sz w:val="18"/>
          <w:szCs w:val="18"/>
          <w:lang w:val="de-DE"/>
        </w:r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  <w:sectPr w:rsidR="000E5E98" w:rsidSect="00332D11">
          <w:type w:val="continuous"/>
          <w:pgSz w:w="11899" w:h="16840" w:code="9"/>
          <w:pgMar w:top="1440" w:right="680" w:bottom="1440" w:left="1366" w:header="1070" w:footer="646" w:gutter="0"/>
          <w:cols w:num="2" w:space="111"/>
        </w:sectPr>
      </w:pPr>
    </w:p>
    <w:p w:rsidR="000E5E98" w:rsidRDefault="000E5E98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A258A" w:rsidRDefault="002A258A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EXTERNE Mitglieder (Name, Funktion, E-Mailadresse):</w:t>
      </w:r>
    </w:p>
    <w:p w:rsidR="002A258A" w:rsidRDefault="002A258A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A258A" w:rsidRDefault="002A258A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A258A" w:rsidRDefault="002A258A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332D11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Kurzbeschreibung:</w:t>
      </w: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B7C60" w:rsidRDefault="002B7C60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  <w:r>
        <w:rPr>
          <w:rFonts w:asciiTheme="majorHAnsi" w:hAnsiTheme="majorHAnsi"/>
          <w:sz w:val="22"/>
          <w:szCs w:val="22"/>
          <w:lang w:val="de-DE"/>
        </w:rPr>
        <w:t>Geplanter Umfang des Spiels (3 Level, komplette Welt, 60 min. Spielzeit o.ä.):</w:t>
      </w: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2A258A" w:rsidRDefault="002A258A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Default="00E21DFB" w:rsidP="0093221E">
      <w:pPr>
        <w:rPr>
          <w:rFonts w:asciiTheme="majorHAnsi" w:hAnsiTheme="majorHAnsi"/>
          <w:sz w:val="22"/>
          <w:szCs w:val="22"/>
          <w:lang w:val="de-DE"/>
        </w:rPr>
      </w:pPr>
    </w:p>
    <w:p w:rsidR="00E21DFB" w:rsidRPr="002A258A" w:rsidRDefault="00E21DFB" w:rsidP="0093221E">
      <w:pPr>
        <w:rPr>
          <w:rFonts w:asciiTheme="majorHAnsi" w:hAnsiTheme="majorHAnsi"/>
          <w:sz w:val="22"/>
          <w:szCs w:val="22"/>
        </w:rPr>
      </w:pPr>
      <w:r w:rsidRPr="002A258A">
        <w:rPr>
          <w:rFonts w:asciiTheme="majorHAnsi" w:hAnsiTheme="majorHAnsi"/>
          <w:sz w:val="22"/>
          <w:szCs w:val="22"/>
        </w:rPr>
        <w:t xml:space="preserve">Datum, Ort, Name des Vision Keepers / </w:t>
      </w:r>
      <w:proofErr w:type="spellStart"/>
      <w:r w:rsidRPr="002A258A">
        <w:rPr>
          <w:rFonts w:asciiTheme="majorHAnsi" w:hAnsiTheme="majorHAnsi"/>
          <w:sz w:val="22"/>
          <w:szCs w:val="22"/>
        </w:rPr>
        <w:t>Teamleads</w:t>
      </w:r>
      <w:proofErr w:type="spellEnd"/>
      <w:r w:rsidRPr="002A258A">
        <w:rPr>
          <w:rFonts w:asciiTheme="majorHAnsi" w:hAnsiTheme="majorHAnsi"/>
          <w:sz w:val="22"/>
          <w:szCs w:val="22"/>
        </w:rPr>
        <w:t>:</w:t>
      </w:r>
    </w:p>
    <w:sectPr w:rsidR="00E21DFB" w:rsidRPr="002A258A" w:rsidSect="000E5E98">
      <w:type w:val="continuous"/>
      <w:pgSz w:w="11899" w:h="16840" w:code="9"/>
      <w:pgMar w:top="1440" w:right="680" w:bottom="1440" w:left="1366" w:header="1070" w:footer="646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1C6" w:rsidRDefault="008241C6" w:rsidP="00056C7A">
      <w:r>
        <w:separator/>
      </w:r>
    </w:p>
  </w:endnote>
  <w:endnote w:type="continuationSeparator" w:id="0">
    <w:p w:rsidR="008241C6" w:rsidRDefault="008241C6" w:rsidP="00056C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823AAD" w:rsidP="00713ECD">
    <w:pPr>
      <w:pStyle w:val="Fuzeile"/>
      <w:framePr w:wrap="around" w:vAnchor="text" w:hAnchor="margin" w:xAlign="right" w:y="1"/>
      <w:rPr>
        <w:rStyle w:val="Seitenzahl"/>
      </w:rPr>
    </w:pPr>
    <w:r>
      <w:rPr>
        <w:rStyle w:val="Seitenzahl"/>
      </w:rPr>
      <w:fldChar w:fldCharType="begin"/>
    </w:r>
    <w:r w:rsidR="00591872"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91872" w:rsidRDefault="00591872" w:rsidP="00713ECD">
    <w:pPr>
      <w:pStyle w:val="Fuzeile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 w:rsidP="00713ECD">
    <w:pPr>
      <w:pStyle w:val="Fuzeile"/>
      <w:tabs>
        <w:tab w:val="clear" w:pos="4320"/>
        <w:tab w:val="left" w:pos="0"/>
        <w:tab w:val="left" w:pos="6946"/>
      </w:tabs>
      <w:ind w:right="-7"/>
      <w:jc w:val="center"/>
      <w:rPr>
        <w:rFonts w:ascii="Calibri" w:hAnsi="Calibri"/>
        <w:color w:val="7F7F7F" w:themeColor="text1" w:themeTint="80"/>
        <w:sz w:val="18"/>
      </w:rPr>
    </w:pPr>
    <w:proofErr w:type="spellStart"/>
    <w:r>
      <w:rPr>
        <w:rFonts w:ascii="Calibri" w:hAnsi="Calibri"/>
        <w:color w:val="7F7F7F" w:themeColor="text1" w:themeTint="80"/>
        <w:sz w:val="18"/>
      </w:rPr>
      <w:t>Seite</w:t>
    </w:r>
    <w:proofErr w:type="spellEnd"/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PAGE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7417C3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>
      <w:rPr>
        <w:rFonts w:ascii="Calibri" w:hAnsi="Calibri"/>
        <w:color w:val="7F7F7F" w:themeColor="text1" w:themeTint="80"/>
        <w:sz w:val="18"/>
      </w:rPr>
      <w:t>von</w:t>
    </w:r>
    <w:r w:rsidRPr="002E79A8">
      <w:rPr>
        <w:rFonts w:ascii="Calibri" w:hAnsi="Calibri"/>
        <w:color w:val="7F7F7F" w:themeColor="text1" w:themeTint="80"/>
        <w:sz w:val="18"/>
      </w:rPr>
      <w:t xml:space="preserve"> 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begin"/>
    </w:r>
    <w:r w:rsidRPr="002E79A8">
      <w:rPr>
        <w:rFonts w:ascii="Calibri" w:hAnsi="Calibri"/>
        <w:color w:val="7F7F7F" w:themeColor="text1" w:themeTint="80"/>
        <w:sz w:val="18"/>
      </w:rPr>
      <w:instrText xml:space="preserve"> NUMPAGES </w:instrTex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separate"/>
    </w:r>
    <w:r w:rsidR="007417C3">
      <w:rPr>
        <w:rFonts w:ascii="Calibri" w:hAnsi="Calibri"/>
        <w:noProof/>
        <w:color w:val="7F7F7F" w:themeColor="text1" w:themeTint="80"/>
        <w:sz w:val="18"/>
      </w:rPr>
      <w:t>1</w:t>
    </w:r>
    <w:r w:rsidR="00823AAD" w:rsidRPr="002E79A8">
      <w:rPr>
        <w:rFonts w:ascii="Calibri" w:hAnsi="Calibri"/>
        <w:color w:val="7F7F7F" w:themeColor="text1" w:themeTint="80"/>
        <w:sz w:val="18"/>
      </w:rPr>
      <w:fldChar w:fldCharType="end"/>
    </w:r>
  </w:p>
  <w:p w:rsidR="00591872" w:rsidRPr="002E79A8" w:rsidRDefault="00FE20A9" w:rsidP="00713ECD">
    <w:pPr>
      <w:pStyle w:val="Fuzeile"/>
      <w:tabs>
        <w:tab w:val="clear" w:pos="4320"/>
        <w:tab w:val="left" w:pos="0"/>
        <w:tab w:val="left" w:pos="3686"/>
        <w:tab w:val="left" w:pos="6946"/>
      </w:tabs>
      <w:ind w:right="-7"/>
      <w:rPr>
        <w:rFonts w:ascii="Calibri" w:hAnsi="Calibri"/>
        <w:color w:val="7F7F7F" w:themeColor="text1" w:themeTint="80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496.15pt;height:1.35pt" o:hrpct="0" o:hr="t"/>
      </w:pict>
    </w:r>
  </w:p>
  <w:p w:rsidR="004C11DB" w:rsidRPr="009D7C88" w:rsidRDefault="00591872" w:rsidP="00C95B72">
    <w:pPr>
      <w:pStyle w:val="Fuzeile"/>
      <w:tabs>
        <w:tab w:val="clear" w:pos="4320"/>
        <w:tab w:val="clear" w:pos="8640"/>
        <w:tab w:val="left" w:pos="0"/>
        <w:tab w:val="left" w:pos="2410"/>
        <w:tab w:val="left" w:pos="5245"/>
        <w:tab w:val="left" w:pos="5330"/>
        <w:tab w:val="left" w:pos="7230"/>
        <w:tab w:val="right" w:pos="8562"/>
      </w:tabs>
      <w:ind w:right="-7"/>
      <w:rPr>
        <w:rFonts w:asciiTheme="majorHAnsi" w:hAnsiTheme="majorHAnsi"/>
        <w:color w:val="7F7F7F" w:themeColor="text1" w:themeTint="80"/>
        <w:sz w:val="13"/>
        <w:lang w:val="de-DE"/>
      </w:rPr>
    </w:pPr>
    <w:bookmarkStart w:id="1" w:name="OLE_LINK1"/>
    <w:bookmarkStart w:id="2" w:name="OLE_LINK2"/>
    <w:bookmarkStart w:id="3" w:name="_Hlk269360831"/>
    <w:r w:rsidRPr="0080797D">
      <w:rPr>
        <w:rFonts w:asciiTheme="majorHAnsi" w:hAnsiTheme="majorHAnsi"/>
        <w:sz w:val="13"/>
        <w:szCs w:val="13"/>
        <w:lang w:val="de-DE"/>
      </w:rPr>
      <w:t xml:space="preserve"> </w:t>
    </w:r>
    <w:r w:rsidR="004C11DB" w:rsidRPr="00D60D63">
      <w:rPr>
        <w:rFonts w:asciiTheme="majorHAnsi" w:hAnsiTheme="majorHAnsi"/>
        <w:color w:val="7F7F7F" w:themeColor="text1" w:themeTint="80"/>
        <w:sz w:val="13"/>
        <w:szCs w:val="13"/>
        <w:lang w:val="de-DE"/>
      </w:rPr>
      <w:t>v</w:t>
    </w:r>
    <w:r w:rsidR="00823AAD" w:rsidRPr="00D60D63">
      <w:rPr>
        <w:rFonts w:asciiTheme="majorHAnsi" w:hAnsiTheme="majorHAnsi"/>
        <w:color w:val="7F7F7F" w:themeColor="text1" w:themeTint="80"/>
        <w:sz w:val="13"/>
        <w:szCs w:val="13"/>
      </w:rPr>
      <w:fldChar w:fldCharType="begin"/>
    </w:r>
    <w:r w:rsidR="004C11DB" w:rsidRPr="00D60D63">
      <w:rPr>
        <w:rFonts w:asciiTheme="majorHAnsi" w:hAnsiTheme="majorHAnsi"/>
        <w:color w:val="7F7F7F" w:themeColor="text1" w:themeTint="80"/>
        <w:sz w:val="13"/>
        <w:szCs w:val="13"/>
      </w:rPr>
      <w:instrText xml:space="preserve"> TIME \@ "M.d.yy" </w:instrText>
    </w:r>
    <w:r w:rsidR="00823AAD" w:rsidRPr="00D60D63">
      <w:rPr>
        <w:rFonts w:asciiTheme="majorHAnsi" w:hAnsiTheme="majorHAnsi"/>
        <w:color w:val="7F7F7F" w:themeColor="text1" w:themeTint="80"/>
        <w:sz w:val="13"/>
        <w:szCs w:val="13"/>
      </w:rPr>
      <w:fldChar w:fldCharType="separate"/>
    </w:r>
    <w:r w:rsidR="007417C3">
      <w:rPr>
        <w:rFonts w:asciiTheme="majorHAnsi" w:hAnsiTheme="majorHAnsi"/>
        <w:noProof/>
        <w:color w:val="7F7F7F" w:themeColor="text1" w:themeTint="80"/>
        <w:sz w:val="13"/>
        <w:szCs w:val="13"/>
      </w:rPr>
      <w:t>11.6.14</w:t>
    </w:r>
    <w:r w:rsidR="00823AAD" w:rsidRPr="00D60D63">
      <w:rPr>
        <w:rFonts w:asciiTheme="majorHAnsi" w:hAnsiTheme="majorHAnsi"/>
        <w:color w:val="7F7F7F" w:themeColor="text1" w:themeTint="80"/>
        <w:sz w:val="13"/>
        <w:szCs w:val="13"/>
      </w:rPr>
      <w:fldChar w:fldCharType="end"/>
    </w:r>
    <w:r w:rsidR="004C11DB" w:rsidRPr="009D7C88">
      <w:rPr>
        <w:rFonts w:asciiTheme="majorHAnsi" w:hAnsiTheme="majorHAnsi"/>
        <w:color w:val="7F7F7F" w:themeColor="text1" w:themeTint="80"/>
        <w:sz w:val="13"/>
        <w:lang w:val="de-DE"/>
      </w:rPr>
      <w:tab/>
    </w:r>
  </w:p>
  <w:p w:rsidR="00591872" w:rsidRPr="0080797D" w:rsidRDefault="00591872" w:rsidP="004C11DB">
    <w:pPr>
      <w:pStyle w:val="Fuzeile"/>
      <w:tabs>
        <w:tab w:val="clear" w:pos="4320"/>
        <w:tab w:val="clear" w:pos="8640"/>
        <w:tab w:val="left" w:pos="0"/>
        <w:tab w:val="left" w:pos="1899"/>
        <w:tab w:val="left" w:pos="4139"/>
        <w:tab w:val="right" w:pos="4998"/>
        <w:tab w:val="left" w:pos="5330"/>
        <w:tab w:val="left" w:pos="7854"/>
        <w:tab w:val="right" w:pos="8562"/>
        <w:tab w:val="left" w:pos="8707"/>
        <w:tab w:val="left" w:pos="8931"/>
        <w:tab w:val="right" w:pos="9099"/>
      </w:tabs>
      <w:ind w:right="-7"/>
      <w:rPr>
        <w:rFonts w:asciiTheme="majorHAnsi" w:hAnsiTheme="majorHAnsi"/>
        <w:sz w:val="14"/>
        <w:lang w:val="de-DE"/>
      </w:rPr>
    </w:pPr>
  </w:p>
  <w:p w:rsidR="00591872" w:rsidRPr="0080797D" w:rsidRDefault="00591872" w:rsidP="00713ECD">
    <w:pPr>
      <w:pStyle w:val="Fuzeile"/>
      <w:tabs>
        <w:tab w:val="clear" w:pos="4320"/>
        <w:tab w:val="clear" w:pos="8640"/>
        <w:tab w:val="center" w:pos="4395"/>
      </w:tabs>
      <w:ind w:right="360"/>
      <w:jc w:val="center"/>
      <w:rPr>
        <w:rFonts w:asciiTheme="majorHAnsi" w:hAnsiTheme="majorHAnsi"/>
        <w:sz w:val="11"/>
        <w:lang w:val="de-DE"/>
      </w:rPr>
    </w:pPr>
    <w:r w:rsidRPr="0080797D">
      <w:rPr>
        <w:rFonts w:asciiTheme="majorHAnsi" w:hAnsiTheme="majorHAnsi"/>
        <w:sz w:val="11"/>
        <w:lang w:val="de-DE"/>
      </w:rPr>
      <w:t>GAMES ACADEMY™ ist geschütztes Warenzeichen in der Bundesrepublik Deutschland und anderen Ländern</w:t>
    </w:r>
    <w:r>
      <w:rPr>
        <w:rFonts w:asciiTheme="majorHAnsi" w:hAnsiTheme="majorHAnsi"/>
        <w:sz w:val="11"/>
        <w:lang w:val="de-DE"/>
      </w:rPr>
      <w:t>.</w:t>
    </w:r>
    <w:bookmarkEnd w:id="1"/>
    <w:bookmarkEnd w:id="2"/>
    <w:bookmarkEnd w:id="3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B72" w:rsidRDefault="00C95B72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1C6" w:rsidRDefault="008241C6" w:rsidP="00056C7A">
      <w:r>
        <w:separator/>
      </w:r>
    </w:p>
  </w:footnote>
  <w:footnote w:type="continuationSeparator" w:id="0">
    <w:p w:rsidR="008241C6" w:rsidRDefault="008241C6" w:rsidP="00056C7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B72" w:rsidRDefault="00C95B72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1872" w:rsidRDefault="00591872">
    <w:pPr>
      <w:pStyle w:val="Kopfzeile"/>
      <w:rPr>
        <w:rFonts w:asciiTheme="majorHAnsi" w:hAnsiTheme="majorHAnsi"/>
        <w:sz w:val="18"/>
      </w:rPr>
    </w:pPr>
    <w:r>
      <w:rPr>
        <w:rFonts w:asciiTheme="majorHAnsi" w:hAnsiTheme="majorHAnsi"/>
        <w:noProof/>
        <w:sz w:val="18"/>
        <w:lang w:val="de-DE" w:eastAsia="de-DE"/>
      </w:rPr>
      <w:drawing>
        <wp:anchor distT="0" distB="0" distL="114300" distR="114300" simplePos="0" relativeHeight="251658240" behindDoc="1" locked="0" layoutInCell="1" allowOverlap="1" wp14:anchorId="1ECE6B81" wp14:editId="6FFF05D5">
          <wp:simplePos x="0" y="0"/>
          <wp:positionH relativeFrom="column">
            <wp:posOffset>5476240</wp:posOffset>
          </wp:positionH>
          <wp:positionV relativeFrom="paragraph">
            <wp:posOffset>-250190</wp:posOffset>
          </wp:positionV>
          <wp:extent cx="758825" cy="561975"/>
          <wp:effectExtent l="19050" t="0" r="3175" b="0"/>
          <wp:wrapNone/>
          <wp:docPr id="1" name="Grafik 1" descr="GA_TM_Logo_ora Van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_TM_Logo_ora Van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58825" cy="5619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591872" w:rsidRPr="0093221E" w:rsidRDefault="00591872" w:rsidP="00713ECD">
    <w:pPr>
      <w:tabs>
        <w:tab w:val="left" w:pos="2835"/>
      </w:tabs>
      <w:jc w:val="both"/>
      <w:rPr>
        <w:rFonts w:asciiTheme="majorHAnsi" w:hAnsiTheme="majorHAnsi"/>
        <w:b/>
        <w:sz w:val="20"/>
        <w:szCs w:val="22"/>
        <w:lang w:val="de-DE"/>
      </w:rPr>
    </w:pPr>
    <w:r w:rsidRPr="0093221E">
      <w:rPr>
        <w:rFonts w:asciiTheme="majorHAnsi" w:hAnsiTheme="majorHAnsi"/>
        <w:sz w:val="20"/>
        <w:lang w:val="de-DE"/>
      </w:rPr>
      <w:t>GAMES ACADEMY</w:t>
    </w:r>
    <w:r w:rsidR="00166F57" w:rsidRPr="0093221E">
      <w:rPr>
        <w:rFonts w:asciiTheme="majorHAnsi" w:hAnsiTheme="majorHAnsi"/>
        <w:sz w:val="20"/>
        <w:lang w:val="de-DE"/>
      </w:rPr>
      <w:t>™</w:t>
    </w:r>
    <w:r w:rsidRPr="0093221E">
      <w:rPr>
        <w:rFonts w:asciiTheme="majorHAnsi" w:hAnsiTheme="majorHAnsi"/>
        <w:sz w:val="20"/>
        <w:lang w:val="de-DE"/>
      </w:rPr>
      <w:tab/>
    </w:r>
    <w:r w:rsidR="00BA6A70">
      <w:rPr>
        <w:rFonts w:asciiTheme="majorHAnsi" w:hAnsiTheme="majorHAnsi"/>
        <w:b/>
        <w:sz w:val="20"/>
        <w:szCs w:val="22"/>
        <w:lang w:val="de-DE"/>
      </w:rPr>
      <w:t>EINREICHUNG PROJEKT (Pitch)</w:t>
    </w:r>
  </w:p>
  <w:p w:rsidR="00591872" w:rsidRDefault="00FE20A9" w:rsidP="00480DA8">
    <w:pPr>
      <w:pStyle w:val="Kopfzeile"/>
      <w:tabs>
        <w:tab w:val="clear" w:pos="4320"/>
        <w:tab w:val="center" w:pos="4395"/>
      </w:tabs>
      <w:rPr>
        <w:rFonts w:asciiTheme="majorHAnsi" w:hAnsiTheme="majorHAnsi"/>
        <w:sz w:val="18"/>
      </w:rPr>
    </w:pPr>
    <w:r>
      <w:rPr>
        <w:rFonts w:asciiTheme="majorHAnsi" w:hAnsiTheme="majorHAnsi"/>
        <w:sz w:val="18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496.15pt;height:1.35pt" o:hrpct="0" o:hr="t">
          <v:imagedata r:id="rId2" o:title="Default Line"/>
        </v:shape>
      </w:pict>
    </w:r>
  </w:p>
  <w:p w:rsidR="00591872" w:rsidRDefault="00D86368" w:rsidP="00CE4CED">
    <w:pPr>
      <w:spacing w:after="120"/>
      <w:jc w:val="both"/>
      <w:rPr>
        <w:rFonts w:asciiTheme="majorHAnsi" w:hAnsiTheme="majorHAnsi"/>
        <w:sz w:val="11"/>
        <w:szCs w:val="22"/>
      </w:rPr>
    </w:pPr>
    <w:r>
      <w:rPr>
        <w:rFonts w:asciiTheme="majorHAnsi" w:hAnsiTheme="majorHAnsi"/>
        <w:noProof/>
        <w:sz w:val="11"/>
        <w:szCs w:val="22"/>
        <w:lang w:val="de-DE" w:eastAsia="de-DE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258FB1A5" wp14:editId="149EC4C3">
              <wp:simplePos x="0" y="0"/>
              <wp:positionH relativeFrom="column">
                <wp:posOffset>-226695</wp:posOffset>
              </wp:positionH>
              <wp:positionV relativeFrom="paragraph">
                <wp:posOffset>2050415</wp:posOffset>
              </wp:positionV>
              <wp:extent cx="179705" cy="0"/>
              <wp:effectExtent l="11430" t="12065" r="8890" b="6985"/>
              <wp:wrapNone/>
              <wp:docPr id="3" name="AutoShap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79705" cy="0"/>
                      </a:xfrm>
                      <a:prstGeom prst="straightConnector1">
                        <a:avLst/>
                      </a:prstGeom>
                      <a:noFill/>
                      <a:ln w="31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AutoShape 6" o:spid="_x0000_s1026" type="#_x0000_t32" style="position:absolute;margin-left:-17.85pt;margin-top:161.45pt;width:14.15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" strokeweight=".25pt"/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5B72" w:rsidRDefault="00C95B72">
    <w:pPr>
      <w:pStyle w:val="Kopfzeil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decimal"/>
      <w:lvlText w:val="%1."/>
      <w:lvlJc w:val="left"/>
      <w:pPr>
        <w:ind w:left="720" w:hanging="360"/>
      </w:pPr>
    </w:lvl>
    <w:lvl w:ilvl="1" w:tplc="00000066">
      <w:start w:val="1"/>
      <w:numFmt w:val="lowerLetter"/>
      <w:lvlText w:val="%2."/>
      <w:lvlJc w:val="left"/>
      <w:pPr>
        <w:ind w:left="1440" w:hanging="360"/>
      </w:pPr>
    </w:lvl>
    <w:lvl w:ilvl="2" w:tplc="00000067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decimal"/>
      <w:lvlText w:val="%1."/>
      <w:lvlJc w:val="left"/>
      <w:pPr>
        <w:ind w:left="720" w:hanging="360"/>
      </w:pPr>
    </w:lvl>
    <w:lvl w:ilvl="1" w:tplc="000000CA">
      <w:start w:val="1"/>
      <w:numFmt w:val="lowerLetter"/>
      <w:lvlText w:val="%2."/>
      <w:lvlJc w:val="left"/>
      <w:pPr>
        <w:ind w:left="1440" w:hanging="360"/>
      </w:pPr>
    </w:lvl>
    <w:lvl w:ilvl="2" w:tplc="000000CB">
      <w:start w:val="1"/>
      <w:numFmt w:val="lowerRoman"/>
      <w:lvlText w:val="%3."/>
      <w:lvlJc w:val="left"/>
      <w:pPr>
        <w:ind w:left="2160" w:hanging="360"/>
      </w:p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0000004"/>
    <w:multiLevelType w:val="hybridMultilevel"/>
    <w:tmpl w:val="00000004"/>
    <w:lvl w:ilvl="0" w:tplc="0000012D">
      <w:start w:val="1"/>
      <w:numFmt w:val="decimal"/>
      <w:lvlText w:val="%1."/>
      <w:lvlJc w:val="left"/>
      <w:pPr>
        <w:ind w:left="720" w:hanging="360"/>
      </w:pPr>
    </w:lvl>
    <w:lvl w:ilvl="1" w:tplc="0000012E">
      <w:start w:val="1"/>
      <w:numFmt w:val="decimal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4">
    <w:nsid w:val="00000005"/>
    <w:multiLevelType w:val="hybridMultilevel"/>
    <w:tmpl w:val="00000005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5">
    <w:nsid w:val="57A818A0"/>
    <w:multiLevelType w:val="hybridMultilevel"/>
    <w:tmpl w:val="CC4613CE"/>
    <w:lvl w:ilvl="0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64B23AFA"/>
    <w:multiLevelType w:val="hybridMultilevel"/>
    <w:tmpl w:val="87A0943A"/>
    <w:lvl w:ilvl="0" w:tplc="FFFFFFFF">
      <w:numFmt w:val="decimal"/>
      <w:lvlText w:val=""/>
      <w:lvlJc w:val="left"/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4A7F7A"/>
    <w:multiLevelType w:val="hybridMultilevel"/>
    <w:tmpl w:val="9170E5E4"/>
    <w:lvl w:ilvl="0" w:tplc="00000191">
      <w:start w:val="1"/>
      <w:numFmt w:val="lowerLetter"/>
      <w:lvlText w:val="%1."/>
      <w:lvlJc w:val="left"/>
      <w:pPr>
        <w:ind w:left="720" w:hanging="360"/>
      </w:pPr>
    </w:lvl>
    <w:lvl w:ilvl="1" w:tplc="00000192">
      <w:start w:val="1"/>
      <w:numFmt w:val="lowerLetter"/>
      <w:lvlText w:val="%2."/>
      <w:lvlJc w:val="left"/>
      <w:pPr>
        <w:ind w:left="1440" w:hanging="360"/>
      </w:pPr>
    </w:lvl>
    <w:lvl w:ilvl="2" w:tplc="5D0648F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proofState w:spelling="clean" w:grammar="clean"/>
  <w:defaultTabStop w:val="720"/>
  <w:hyphenationZone w:val="425"/>
  <w:drawingGridHorizontalSpacing w:val="357"/>
  <w:drawingGridVerticalSpacing w:val="357"/>
  <w:displayHorizontalDrawingGridEvery w:val="0"/>
  <w:displayVerticalDrawingGridEvery w:val="0"/>
  <w:characterSpacingControl w:val="doNotCompress"/>
  <w:hdrShapeDefaults>
    <o:shapedefaults v:ext="edit" spidmax="819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1102"/>
    <w:rsid w:val="00026852"/>
    <w:rsid w:val="00056C7A"/>
    <w:rsid w:val="000716A4"/>
    <w:rsid w:val="000A3D8E"/>
    <w:rsid w:val="000C108C"/>
    <w:rsid w:val="000E5E98"/>
    <w:rsid w:val="00116262"/>
    <w:rsid w:val="001309FA"/>
    <w:rsid w:val="00166F57"/>
    <w:rsid w:val="00171102"/>
    <w:rsid w:val="00181EE6"/>
    <w:rsid w:val="001F02C9"/>
    <w:rsid w:val="00220999"/>
    <w:rsid w:val="00246DE0"/>
    <w:rsid w:val="00270B39"/>
    <w:rsid w:val="00274904"/>
    <w:rsid w:val="00295AB9"/>
    <w:rsid w:val="002A258A"/>
    <w:rsid w:val="002B07F9"/>
    <w:rsid w:val="002B7C60"/>
    <w:rsid w:val="002C62D7"/>
    <w:rsid w:val="002D4FC3"/>
    <w:rsid w:val="00332D11"/>
    <w:rsid w:val="003417A8"/>
    <w:rsid w:val="003824B0"/>
    <w:rsid w:val="003A49A1"/>
    <w:rsid w:val="003F1450"/>
    <w:rsid w:val="00464C20"/>
    <w:rsid w:val="00480DA8"/>
    <w:rsid w:val="004C11DB"/>
    <w:rsid w:val="00516D9A"/>
    <w:rsid w:val="005579AF"/>
    <w:rsid w:val="00581C12"/>
    <w:rsid w:val="00591872"/>
    <w:rsid w:val="005B2E2E"/>
    <w:rsid w:val="005C0BB4"/>
    <w:rsid w:val="005D4519"/>
    <w:rsid w:val="00612743"/>
    <w:rsid w:val="0064176E"/>
    <w:rsid w:val="00682B00"/>
    <w:rsid w:val="006D68FF"/>
    <w:rsid w:val="006F7994"/>
    <w:rsid w:val="00707C66"/>
    <w:rsid w:val="00713ECD"/>
    <w:rsid w:val="007417C3"/>
    <w:rsid w:val="00762AC0"/>
    <w:rsid w:val="00786C66"/>
    <w:rsid w:val="007B3D69"/>
    <w:rsid w:val="007C16CF"/>
    <w:rsid w:val="00806187"/>
    <w:rsid w:val="0080797D"/>
    <w:rsid w:val="00823AAD"/>
    <w:rsid w:val="008241C6"/>
    <w:rsid w:val="00844E0F"/>
    <w:rsid w:val="00894F9C"/>
    <w:rsid w:val="008C6CC0"/>
    <w:rsid w:val="0093221E"/>
    <w:rsid w:val="0096613C"/>
    <w:rsid w:val="009D7C88"/>
    <w:rsid w:val="009E3642"/>
    <w:rsid w:val="009F1CC6"/>
    <w:rsid w:val="009F6B4F"/>
    <w:rsid w:val="00A4038C"/>
    <w:rsid w:val="00A4750E"/>
    <w:rsid w:val="00A518F2"/>
    <w:rsid w:val="00A93A96"/>
    <w:rsid w:val="00AB4953"/>
    <w:rsid w:val="00AB75E9"/>
    <w:rsid w:val="00AD0746"/>
    <w:rsid w:val="00AE253A"/>
    <w:rsid w:val="00AE6C14"/>
    <w:rsid w:val="00AF35D4"/>
    <w:rsid w:val="00B30586"/>
    <w:rsid w:val="00B4352F"/>
    <w:rsid w:val="00B51823"/>
    <w:rsid w:val="00B64676"/>
    <w:rsid w:val="00BA6A70"/>
    <w:rsid w:val="00BD01E4"/>
    <w:rsid w:val="00BE0AEB"/>
    <w:rsid w:val="00C15CC4"/>
    <w:rsid w:val="00C50F81"/>
    <w:rsid w:val="00C91D7E"/>
    <w:rsid w:val="00C95B72"/>
    <w:rsid w:val="00CA16B1"/>
    <w:rsid w:val="00CE4CED"/>
    <w:rsid w:val="00D036F7"/>
    <w:rsid w:val="00D07B9F"/>
    <w:rsid w:val="00D43226"/>
    <w:rsid w:val="00D86368"/>
    <w:rsid w:val="00DB753E"/>
    <w:rsid w:val="00E21DFB"/>
    <w:rsid w:val="00E2595A"/>
    <w:rsid w:val="00E3300D"/>
    <w:rsid w:val="00E4521D"/>
    <w:rsid w:val="00E70349"/>
    <w:rsid w:val="00E75E6C"/>
    <w:rsid w:val="00E9656D"/>
    <w:rsid w:val="00ED20D1"/>
    <w:rsid w:val="00ED7E36"/>
    <w:rsid w:val="00F3693A"/>
    <w:rsid w:val="00F51E15"/>
    <w:rsid w:val="00FD7E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5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71102"/>
    <w:rPr>
      <w:rFonts w:ascii="Cambria" w:eastAsia="Cambria" w:hAnsi="Cambria" w:cs="Times New Roman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KopfzeileZchn">
    <w:name w:val="Kopfzeile Zchn"/>
    <w:basedOn w:val="Absatz-Standardschriftart"/>
    <w:link w:val="Kopfzeile"/>
    <w:uiPriority w:val="99"/>
    <w:rsid w:val="00DD00B5"/>
  </w:style>
  <w:style w:type="paragraph" w:styleId="Fuzeile">
    <w:name w:val="footer"/>
    <w:basedOn w:val="Standard"/>
    <w:link w:val="FuzeileZchn"/>
    <w:uiPriority w:val="99"/>
    <w:unhideWhenUsed/>
    <w:rsid w:val="00DD00B5"/>
    <w:pPr>
      <w:tabs>
        <w:tab w:val="center" w:pos="4320"/>
        <w:tab w:val="right" w:pos="8640"/>
      </w:tabs>
    </w:pPr>
    <w:rPr>
      <w:rFonts w:asciiTheme="minorHAnsi" w:eastAsiaTheme="minorHAnsi" w:hAnsiTheme="minorHAnsi" w:cstheme="minorBidi"/>
    </w:rPr>
  </w:style>
  <w:style w:type="character" w:customStyle="1" w:styleId="FuzeileZchn">
    <w:name w:val="Fußzeile Zchn"/>
    <w:basedOn w:val="Absatz-Standardschriftart"/>
    <w:link w:val="Fuzeile"/>
    <w:uiPriority w:val="99"/>
    <w:rsid w:val="00DD00B5"/>
  </w:style>
  <w:style w:type="character" w:styleId="Seitenzahl">
    <w:name w:val="page number"/>
    <w:basedOn w:val="Absatz-Standardschriftart"/>
    <w:uiPriority w:val="99"/>
    <w:semiHidden/>
    <w:unhideWhenUsed/>
    <w:rsid w:val="00DD00B5"/>
  </w:style>
  <w:style w:type="character" w:styleId="Hyperlink">
    <w:name w:val="Hyperlink"/>
    <w:basedOn w:val="Absatz-Standardschriftart"/>
    <w:uiPriority w:val="99"/>
    <w:unhideWhenUsed/>
    <w:rsid w:val="00111AE5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500871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F0675"/>
    <w:rPr>
      <w:color w:val="800080" w:themeColor="followed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F6B4F"/>
    <w:rPr>
      <w:rFonts w:ascii="Tahoma" w:eastAsiaTheme="minorHAnsi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F6B4F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181EE6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Kommentarzeichen">
    <w:name w:val="annotation reference"/>
    <w:basedOn w:val="Absatz-Standardschriftart"/>
    <w:uiPriority w:val="99"/>
    <w:semiHidden/>
    <w:unhideWhenUsed/>
    <w:rsid w:val="00AD0746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AD0746"/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AD0746"/>
    <w:rPr>
      <w:rFonts w:ascii="Cambria" w:eastAsia="Cambria" w:hAnsi="Cambria" w:cs="Times New Roman"/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AD0746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AD0746"/>
    <w:rPr>
      <w:rFonts w:ascii="Cambria" w:eastAsia="Cambria" w:hAnsi="Cambria" w:cs="Times New Roman"/>
      <w:b/>
      <w:bCs/>
      <w:sz w:val="20"/>
      <w:szCs w:val="20"/>
    </w:rPr>
  </w:style>
  <w:style w:type="paragraph" w:styleId="Dokumentstruktur">
    <w:name w:val="Document Map"/>
    <w:basedOn w:val="Standard"/>
    <w:link w:val="DokumentstrukturZchn"/>
    <w:uiPriority w:val="99"/>
    <w:semiHidden/>
    <w:unhideWhenUsed/>
    <w:rsid w:val="00220999"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basedOn w:val="Absatz-Standardschriftart"/>
    <w:link w:val="Dokumentstruktur"/>
    <w:uiPriority w:val="99"/>
    <w:semiHidden/>
    <w:rsid w:val="00220999"/>
    <w:rPr>
      <w:rFonts w:ascii="Tahoma" w:eastAsia="Cambr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684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6FDE19-437A-4930-A8AC-1BC1DC6F2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Walking Squid Advisory</Company>
  <LinksUpToDate>false</LinksUpToDate>
  <CharactersWithSpaces>712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Games Academy TD</dc:creator>
  <cp:lastModifiedBy>Thomas Dlugaiczyk</cp:lastModifiedBy>
  <cp:revision>2</cp:revision>
  <cp:lastPrinted>2014-08-05T08:55:00Z</cp:lastPrinted>
  <dcterms:created xsi:type="dcterms:W3CDTF">2014-11-06T14:59:00Z</dcterms:created>
  <dcterms:modified xsi:type="dcterms:W3CDTF">2014-11-06T14:59:00Z</dcterms:modified>
</cp:coreProperties>
</file>