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1E" w:rsidRPr="000E5E98" w:rsidRDefault="0093221E" w:rsidP="0093221E">
      <w:pPr>
        <w:rPr>
          <w:rFonts w:asciiTheme="majorHAnsi" w:hAnsiTheme="majorHAnsi"/>
          <w:sz w:val="22"/>
          <w:szCs w:val="22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DATUM:</w:t>
      </w:r>
      <w:r w:rsidR="006B15B2">
        <w:rPr>
          <w:rFonts w:asciiTheme="majorHAnsi" w:hAnsiTheme="majorHAnsi"/>
          <w:sz w:val="22"/>
          <w:szCs w:val="22"/>
          <w:lang w:val="de-DE"/>
        </w:rPr>
        <w:t xml:space="preserve"> 16.11.2015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STANDORT:</w:t>
      </w:r>
      <w:r w:rsidR="006B15B2">
        <w:rPr>
          <w:rFonts w:asciiTheme="majorHAnsi" w:hAnsiTheme="majorHAnsi"/>
          <w:sz w:val="22"/>
          <w:szCs w:val="22"/>
          <w:lang w:val="de-DE"/>
        </w:rPr>
        <w:t xml:space="preserve"> Berlin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NAME DES TEAMS:</w:t>
      </w:r>
      <w:r w:rsidR="006B15B2">
        <w:rPr>
          <w:rFonts w:asciiTheme="majorHAnsi" w:hAnsiTheme="majorHAnsi"/>
          <w:sz w:val="22"/>
          <w:szCs w:val="22"/>
          <w:lang w:val="de-DE"/>
        </w:rPr>
        <w:t xml:space="preserve"> 8Ball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NAMES DES PROJEKTS:</w:t>
      </w:r>
      <w:r w:rsidR="006B15B2">
        <w:rPr>
          <w:rFonts w:asciiTheme="majorHAnsi" w:hAnsiTheme="majorHAnsi"/>
          <w:sz w:val="22"/>
          <w:szCs w:val="22"/>
          <w:lang w:val="de-DE"/>
        </w:rPr>
        <w:t xml:space="preserve"> </w:t>
      </w:r>
      <w:proofErr w:type="spellStart"/>
      <w:r w:rsidR="006B15B2">
        <w:rPr>
          <w:rFonts w:asciiTheme="majorHAnsi" w:hAnsiTheme="majorHAnsi"/>
          <w:sz w:val="22"/>
          <w:szCs w:val="22"/>
          <w:lang w:val="de-DE"/>
        </w:rPr>
        <w:t>Speedball</w:t>
      </w:r>
      <w:proofErr w:type="spellEnd"/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BASISTECHNOLOGIE / ENGINE:</w:t>
      </w:r>
      <w:r w:rsidR="006B15B2">
        <w:rPr>
          <w:rFonts w:asciiTheme="majorHAnsi" w:hAnsiTheme="majorHAnsi"/>
          <w:sz w:val="22"/>
          <w:szCs w:val="22"/>
          <w:lang w:val="de-DE"/>
        </w:rPr>
        <w:t xml:space="preserve"> </w:t>
      </w:r>
      <w:proofErr w:type="spellStart"/>
      <w:r w:rsidR="006B15B2">
        <w:rPr>
          <w:rFonts w:asciiTheme="majorHAnsi" w:hAnsiTheme="majorHAnsi"/>
          <w:sz w:val="22"/>
          <w:szCs w:val="22"/>
          <w:lang w:val="de-DE"/>
        </w:rPr>
        <w:t>Unity</w:t>
      </w:r>
      <w:proofErr w:type="spellEnd"/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ZIEL-PLATTFORM (PC, iOS o.ä.):</w:t>
      </w:r>
      <w:r w:rsidR="006B15B2">
        <w:rPr>
          <w:rFonts w:asciiTheme="majorHAnsi" w:hAnsiTheme="majorHAnsi"/>
          <w:sz w:val="22"/>
          <w:szCs w:val="22"/>
          <w:lang w:val="de-DE"/>
        </w:rPr>
        <w:t xml:space="preserve"> </w:t>
      </w:r>
      <w:proofErr w:type="spellStart"/>
      <w:r w:rsidR="006B15B2">
        <w:rPr>
          <w:rFonts w:asciiTheme="majorHAnsi" w:hAnsiTheme="majorHAnsi"/>
          <w:sz w:val="22"/>
          <w:szCs w:val="22"/>
          <w:lang w:val="de-DE"/>
        </w:rPr>
        <w:t>Windwos</w:t>
      </w:r>
      <w:proofErr w:type="spellEnd"/>
      <w:r w:rsidR="006B15B2">
        <w:rPr>
          <w:rFonts w:asciiTheme="majorHAnsi" w:hAnsiTheme="majorHAnsi"/>
          <w:sz w:val="22"/>
          <w:szCs w:val="22"/>
          <w:lang w:val="de-DE"/>
        </w:rPr>
        <w:t xml:space="preserve"> PC</w:t>
      </w:r>
    </w:p>
    <w:p w:rsidR="007417C3" w:rsidRDefault="007417C3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7417C3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PROJEKT-BETREUER GA:</w:t>
      </w:r>
      <w:r w:rsidR="006B15B2">
        <w:rPr>
          <w:rFonts w:asciiTheme="majorHAnsi" w:hAnsiTheme="majorHAnsi"/>
          <w:sz w:val="22"/>
          <w:szCs w:val="22"/>
          <w:lang w:val="de-DE"/>
        </w:rPr>
        <w:t xml:space="preserve"> </w:t>
      </w:r>
      <w:proofErr w:type="spellStart"/>
      <w:r w:rsidR="006B15B2">
        <w:rPr>
          <w:rFonts w:asciiTheme="majorHAnsi" w:hAnsiTheme="majorHAnsi"/>
          <w:sz w:val="22"/>
          <w:szCs w:val="22"/>
          <w:lang w:val="de-DE"/>
        </w:rPr>
        <w:t>Anjin</w:t>
      </w:r>
      <w:proofErr w:type="spellEnd"/>
      <w:r w:rsidR="006B15B2">
        <w:rPr>
          <w:rFonts w:asciiTheme="majorHAnsi" w:hAnsiTheme="majorHAnsi"/>
          <w:sz w:val="22"/>
          <w:szCs w:val="22"/>
          <w:lang w:val="de-DE"/>
        </w:rPr>
        <w:t xml:space="preserve"> </w:t>
      </w:r>
      <w:proofErr w:type="spellStart"/>
      <w:r w:rsidR="006B15B2">
        <w:rPr>
          <w:rFonts w:asciiTheme="majorHAnsi" w:hAnsiTheme="majorHAnsi"/>
          <w:sz w:val="22"/>
          <w:szCs w:val="22"/>
          <w:lang w:val="de-DE"/>
        </w:rPr>
        <w:t>Anhut</w:t>
      </w:r>
      <w:proofErr w:type="spellEnd"/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2A258A" w:rsidP="000E5E98">
      <w:pPr>
        <w:rPr>
          <w:rFonts w:ascii="Verdana" w:eastAsia="Times New Roman" w:hAnsi="Verdana"/>
          <w:sz w:val="18"/>
          <w:szCs w:val="18"/>
          <w:lang w:val="de-DE"/>
        </w:rPr>
        <w:sectPr w:rsidR="000E5E98" w:rsidSect="003824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40" w:code="9"/>
          <w:pgMar w:top="1440" w:right="680" w:bottom="1440" w:left="1366" w:header="1070" w:footer="646" w:gutter="0"/>
          <w:cols w:space="708"/>
        </w:sectPr>
      </w:pPr>
      <w:r>
        <w:rPr>
          <w:rFonts w:ascii="Verdana" w:eastAsia="Times New Roman" w:hAnsi="Verdana"/>
          <w:sz w:val="18"/>
          <w:szCs w:val="18"/>
          <w:lang w:val="de-DE"/>
        </w:rPr>
        <w:t>TEAMMITGLIEDER (ohne EXTERNE)</w:t>
      </w:r>
      <w:r>
        <w:rPr>
          <w:rFonts w:ascii="Verdana" w:eastAsia="Times New Roman" w:hAnsi="Verdana"/>
          <w:sz w:val="18"/>
          <w:szCs w:val="18"/>
          <w:lang w:val="de-DE"/>
        </w:rPr>
        <w:br/>
      </w:r>
      <w:r>
        <w:rPr>
          <w:rFonts w:ascii="Verdana" w:eastAsia="Times New Roman" w:hAnsi="Verdana"/>
          <w:sz w:val="18"/>
          <w:szCs w:val="18"/>
          <w:lang w:val="de-DE"/>
        </w:rPr>
        <w:br/>
      </w:r>
    </w:p>
    <w:p w:rsidR="006B15B2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lastRenderedPageBreak/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Albrecht Kiesewetter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Lead </w:t>
      </w:r>
      <w:proofErr w:type="spellStart"/>
      <w:r w:rsidR="006B15B2">
        <w:rPr>
          <w:rFonts w:ascii="Verdana" w:eastAsia="Times New Roman" w:hAnsi="Verdana"/>
          <w:sz w:val="18"/>
          <w:szCs w:val="18"/>
          <w:lang w:val="de-DE"/>
        </w:rPr>
        <w:t>Programmer</w:t>
      </w:r>
      <w:proofErr w:type="spellEnd"/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BSII</w:t>
      </w:r>
    </w:p>
    <w:p w:rsidR="000E5E98" w:rsidRDefault="000E5E98" w:rsidP="000E5E98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Sergej Meier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6B15B2">
        <w:rPr>
          <w:rFonts w:ascii="Verdana" w:eastAsia="Times New Roman" w:hAnsi="Verdana"/>
          <w:sz w:val="18"/>
          <w:szCs w:val="18"/>
          <w:lang w:val="de-DE"/>
        </w:rPr>
        <w:t>Lead Artist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Sven Schmid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6B15B2">
        <w:rPr>
          <w:rFonts w:ascii="Verdana" w:eastAsia="Times New Roman" w:hAnsi="Verdana"/>
          <w:sz w:val="18"/>
          <w:szCs w:val="18"/>
          <w:lang w:val="de-DE"/>
        </w:rPr>
        <w:t>Lead Game Designer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BSII</w:t>
      </w:r>
    </w:p>
    <w:p w:rsidR="000E5E98" w:rsidRDefault="000E5E98" w:rsidP="000E5E98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Denis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6B15B2">
        <w:rPr>
          <w:rFonts w:ascii="Verdana" w:eastAsia="Times New Roman" w:hAnsi="Verdana"/>
          <w:sz w:val="18"/>
          <w:szCs w:val="18"/>
          <w:lang w:val="de-DE"/>
        </w:rPr>
        <w:t>Game Design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lastRenderedPageBreak/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Christoph </w:t>
      </w:r>
      <w:proofErr w:type="spellStart"/>
      <w:r w:rsidR="006B15B2">
        <w:rPr>
          <w:rFonts w:ascii="Verdana" w:eastAsia="Times New Roman" w:hAnsi="Verdana"/>
          <w:sz w:val="18"/>
          <w:szCs w:val="18"/>
          <w:lang w:val="de-DE"/>
        </w:rPr>
        <w:t>Marschott</w:t>
      </w:r>
      <w:proofErr w:type="spellEnd"/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proofErr w:type="spellStart"/>
      <w:r w:rsidR="006B15B2">
        <w:rPr>
          <w:rFonts w:ascii="Verdana" w:eastAsia="Times New Roman" w:hAnsi="Verdana"/>
          <w:sz w:val="18"/>
          <w:szCs w:val="18"/>
          <w:lang w:val="de-DE"/>
        </w:rPr>
        <w:t>Programmer</w:t>
      </w:r>
      <w:proofErr w:type="spellEnd"/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proofErr w:type="spellStart"/>
      <w:r w:rsidR="006B15B2">
        <w:rPr>
          <w:rFonts w:ascii="Verdana" w:eastAsia="Times New Roman" w:hAnsi="Verdana"/>
          <w:sz w:val="18"/>
          <w:szCs w:val="18"/>
          <w:lang w:val="de-DE"/>
        </w:rPr>
        <w:t>Denice</w:t>
      </w:r>
      <w:proofErr w:type="spellEnd"/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Wagner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6B15B2">
        <w:rPr>
          <w:rFonts w:ascii="Verdana" w:eastAsia="Times New Roman" w:hAnsi="Verdana"/>
          <w:sz w:val="18"/>
          <w:szCs w:val="18"/>
          <w:lang w:val="de-DE"/>
        </w:rPr>
        <w:t>Artist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BSII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Jefferson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6B15B2">
        <w:rPr>
          <w:rFonts w:ascii="Verdana" w:eastAsia="Times New Roman" w:hAnsi="Verdana"/>
          <w:sz w:val="18"/>
          <w:szCs w:val="18"/>
          <w:lang w:val="de-DE"/>
        </w:rPr>
        <w:t>Game Designer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EA3BE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EA3BE8">
        <w:rPr>
          <w:rFonts w:ascii="Verdana" w:eastAsia="Times New Roman" w:hAnsi="Verdana"/>
          <w:sz w:val="18"/>
          <w:szCs w:val="18"/>
          <w:lang w:val="de-DE"/>
        </w:rPr>
        <w:t>Teammitglied:</w:t>
      </w:r>
      <w:r w:rsidR="006B15B2" w:rsidRPr="00EA3BE8">
        <w:rPr>
          <w:rFonts w:ascii="Verdana" w:eastAsia="Times New Roman" w:hAnsi="Verdana"/>
          <w:sz w:val="18"/>
          <w:szCs w:val="18"/>
          <w:lang w:val="de-DE"/>
        </w:rPr>
        <w:t xml:space="preserve"> Sebastian </w:t>
      </w:r>
      <w:proofErr w:type="spellStart"/>
      <w:r w:rsidR="006B15B2" w:rsidRPr="00EA3BE8">
        <w:rPr>
          <w:rFonts w:ascii="Verdana" w:eastAsia="Times New Roman" w:hAnsi="Verdana"/>
          <w:sz w:val="18"/>
          <w:szCs w:val="18"/>
          <w:lang w:val="de-DE"/>
        </w:rPr>
        <w:t>Wyrwall</w:t>
      </w:r>
      <w:proofErr w:type="spellEnd"/>
    </w:p>
    <w:p w:rsidR="000E5E98" w:rsidRPr="00EA3BE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EA3BE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6B15B2" w:rsidRPr="00EA3BE8">
        <w:rPr>
          <w:rFonts w:ascii="Verdana" w:eastAsia="Times New Roman" w:hAnsi="Verdana"/>
          <w:sz w:val="18"/>
          <w:szCs w:val="18"/>
          <w:lang w:val="de-DE"/>
        </w:rPr>
        <w:t>Game Producer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6B15B2">
        <w:rPr>
          <w:rFonts w:ascii="Verdana" w:eastAsia="Times New Roman" w:hAnsi="Verdana"/>
          <w:sz w:val="18"/>
          <w:szCs w:val="18"/>
          <w:lang w:val="de-DE"/>
        </w:rPr>
        <w:t xml:space="preserve"> BSII</w:t>
      </w:r>
    </w:p>
    <w:p w:rsidR="002B7C60" w:rsidRPr="000E5E98" w:rsidRDefault="002B7C60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  <w:sectPr w:rsidR="000E5E98" w:rsidSect="00332D11">
          <w:type w:val="continuous"/>
          <w:pgSz w:w="11899" w:h="16840" w:code="9"/>
          <w:pgMar w:top="1440" w:right="680" w:bottom="1440" w:left="1366" w:header="1070" w:footer="646" w:gutter="0"/>
          <w:cols w:num="2" w:space="111"/>
        </w:sect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EXTERNE Mitglieder (Name, Funktion, E-Mailadresse):</w:t>
      </w:r>
    </w:p>
    <w:p w:rsidR="002A258A" w:rsidRDefault="006B15B2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Dominik Schimmel (Sound) – Steht noch nicht fest</w:t>
      </w:r>
    </w:p>
    <w:p w:rsidR="002A258A" w:rsidRDefault="006B15B2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 xml:space="preserve">Diverse </w:t>
      </w:r>
      <w:proofErr w:type="spellStart"/>
      <w:r>
        <w:rPr>
          <w:rFonts w:asciiTheme="majorHAnsi" w:hAnsiTheme="majorHAnsi"/>
          <w:sz w:val="22"/>
          <w:szCs w:val="22"/>
          <w:lang w:val="de-DE"/>
        </w:rPr>
        <w:t>Translators</w:t>
      </w:r>
      <w:proofErr w:type="spellEnd"/>
      <w:r>
        <w:rPr>
          <w:rFonts w:asciiTheme="majorHAnsi" w:hAnsiTheme="majorHAnsi"/>
          <w:sz w:val="22"/>
          <w:szCs w:val="22"/>
          <w:lang w:val="de-DE"/>
        </w:rPr>
        <w:t xml:space="preserve"> (Noch ausstehend)</w:t>
      </w: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332D11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Kurzbeschreibung:</w:t>
      </w:r>
    </w:p>
    <w:p w:rsidR="002B7C60" w:rsidRDefault="00EA3BE8" w:rsidP="0093221E">
      <w:pPr>
        <w:rPr>
          <w:rFonts w:asciiTheme="majorHAnsi" w:hAnsiTheme="majorHAnsi"/>
          <w:sz w:val="22"/>
          <w:szCs w:val="22"/>
          <w:lang w:val="de-DE"/>
        </w:rPr>
      </w:pPr>
      <w:proofErr w:type="spellStart"/>
      <w:r>
        <w:rPr>
          <w:rFonts w:asciiTheme="majorHAnsi" w:hAnsiTheme="majorHAnsi"/>
          <w:sz w:val="22"/>
          <w:szCs w:val="22"/>
          <w:lang w:val="de-DE"/>
        </w:rPr>
        <w:t>Speedball</w:t>
      </w:r>
      <w:proofErr w:type="spellEnd"/>
      <w:r>
        <w:rPr>
          <w:rFonts w:asciiTheme="majorHAnsi" w:hAnsiTheme="majorHAnsi"/>
          <w:sz w:val="22"/>
          <w:szCs w:val="22"/>
          <w:lang w:val="de-DE"/>
        </w:rPr>
        <w:t xml:space="preserve"> ist ein Gamepad</w:t>
      </w:r>
      <w:r w:rsidR="00DC4E78">
        <w:rPr>
          <w:rFonts w:asciiTheme="majorHAnsi" w:hAnsiTheme="majorHAnsi"/>
          <w:sz w:val="22"/>
          <w:szCs w:val="22"/>
          <w:lang w:val="de-DE"/>
        </w:rPr>
        <w:t xml:space="preserve"> </w:t>
      </w:r>
      <w:bookmarkStart w:id="3" w:name="_GoBack"/>
      <w:bookmarkEnd w:id="3"/>
      <w:r>
        <w:rPr>
          <w:rFonts w:asciiTheme="majorHAnsi" w:hAnsiTheme="majorHAnsi"/>
          <w:sz w:val="22"/>
          <w:szCs w:val="22"/>
          <w:lang w:val="de-DE"/>
        </w:rPr>
        <w:t xml:space="preserve">gesteuertes Top-Down PC </w:t>
      </w:r>
      <w:proofErr w:type="spellStart"/>
      <w:r>
        <w:rPr>
          <w:rFonts w:asciiTheme="majorHAnsi" w:hAnsiTheme="majorHAnsi"/>
          <w:sz w:val="22"/>
          <w:szCs w:val="22"/>
          <w:lang w:val="de-DE"/>
        </w:rPr>
        <w:t>local</w:t>
      </w:r>
      <w:proofErr w:type="spellEnd"/>
      <w:r>
        <w:rPr>
          <w:rFonts w:asciiTheme="majorHAnsi" w:hAnsiTheme="majorHAnsi"/>
          <w:sz w:val="22"/>
          <w:szCs w:val="22"/>
          <w:lang w:val="de-DE"/>
        </w:rPr>
        <w:t xml:space="preserve"> Multiplayer </w:t>
      </w:r>
      <w:proofErr w:type="spellStart"/>
      <w:r>
        <w:rPr>
          <w:rFonts w:asciiTheme="majorHAnsi" w:hAnsiTheme="majorHAnsi"/>
          <w:sz w:val="22"/>
          <w:szCs w:val="22"/>
          <w:lang w:val="de-DE"/>
        </w:rPr>
        <w:t>Pong</w:t>
      </w:r>
      <w:proofErr w:type="spellEnd"/>
      <w:r>
        <w:rPr>
          <w:rFonts w:asciiTheme="majorHAnsi" w:hAnsiTheme="majorHAnsi"/>
          <w:sz w:val="22"/>
          <w:szCs w:val="22"/>
          <w:lang w:val="de-DE"/>
        </w:rPr>
        <w:t>-</w:t>
      </w:r>
      <w:proofErr w:type="spellStart"/>
      <w:r>
        <w:rPr>
          <w:rFonts w:asciiTheme="majorHAnsi" w:hAnsiTheme="majorHAnsi"/>
          <w:sz w:val="22"/>
          <w:szCs w:val="22"/>
          <w:lang w:val="de-DE"/>
        </w:rPr>
        <w:t>Tournament</w:t>
      </w:r>
      <w:proofErr w:type="spellEnd"/>
      <w:r>
        <w:rPr>
          <w:rFonts w:asciiTheme="majorHAnsi" w:hAnsiTheme="majorHAnsi"/>
          <w:sz w:val="22"/>
          <w:szCs w:val="22"/>
          <w:lang w:val="de-DE"/>
        </w:rPr>
        <w:t>-Spiel in welchem sich Mönche mit konzentrierter Chi-Energie duellieren.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Geplanter Umfang des Spiels (3 Level, komplette Welt, 60 min. Spielzeit o.ä.):</w:t>
      </w: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Pr="002A258A" w:rsidRDefault="00E21DFB" w:rsidP="0093221E">
      <w:pPr>
        <w:rPr>
          <w:rFonts w:asciiTheme="majorHAnsi" w:hAnsiTheme="majorHAnsi"/>
          <w:sz w:val="22"/>
          <w:szCs w:val="22"/>
        </w:rPr>
      </w:pPr>
      <w:r w:rsidRPr="002A258A">
        <w:rPr>
          <w:rFonts w:asciiTheme="majorHAnsi" w:hAnsiTheme="majorHAnsi"/>
          <w:sz w:val="22"/>
          <w:szCs w:val="22"/>
        </w:rPr>
        <w:t xml:space="preserve">Datum, Ort, Name des Vision Keepers / </w:t>
      </w:r>
      <w:proofErr w:type="spellStart"/>
      <w:r w:rsidRPr="002A258A">
        <w:rPr>
          <w:rFonts w:asciiTheme="majorHAnsi" w:hAnsiTheme="majorHAnsi"/>
          <w:sz w:val="22"/>
          <w:szCs w:val="22"/>
        </w:rPr>
        <w:t>Teamleads</w:t>
      </w:r>
      <w:proofErr w:type="spellEnd"/>
      <w:r w:rsidRPr="002A258A">
        <w:rPr>
          <w:rFonts w:asciiTheme="majorHAnsi" w:hAnsiTheme="majorHAnsi"/>
          <w:sz w:val="22"/>
          <w:szCs w:val="22"/>
        </w:rPr>
        <w:t>:</w:t>
      </w:r>
    </w:p>
    <w:sectPr w:rsidR="00E21DFB" w:rsidRPr="002A258A" w:rsidSect="000E5E98">
      <w:type w:val="continuous"/>
      <w:pgSz w:w="11899" w:h="16840" w:code="9"/>
      <w:pgMar w:top="1440" w:right="680" w:bottom="1440" w:left="1366" w:header="1070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1C6" w:rsidRDefault="008241C6" w:rsidP="00056C7A">
      <w:r>
        <w:separator/>
      </w:r>
    </w:p>
  </w:endnote>
  <w:endnote w:type="continuationSeparator" w:id="0">
    <w:p w:rsidR="008241C6" w:rsidRDefault="008241C6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C4E78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C4E78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DC4E78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591872" w:rsidP="00C95B72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0" w:name="OLE_LINK1"/>
    <w:bookmarkStart w:id="1" w:name="OLE_LINK2"/>
    <w:bookmarkStart w:id="2" w:name="_Hlk269360831"/>
    <w:r w:rsidRPr="0080797D">
      <w:rPr>
        <w:rFonts w:asciiTheme="majorHAnsi" w:hAnsiTheme="majorHAnsi"/>
        <w:sz w:val="13"/>
        <w:szCs w:val="13"/>
        <w:lang w:val="de-DE"/>
      </w:rPr>
      <w:t xml:space="preserve"> </w:t>
    </w:r>
    <w:r w:rsidR="004C11DB" w:rsidRPr="00D60D63">
      <w:rPr>
        <w:rFonts w:asciiTheme="majorHAnsi" w:hAnsiTheme="majorHAnsi"/>
        <w:color w:val="7F7F7F" w:themeColor="text1" w:themeTint="80"/>
        <w:sz w:val="13"/>
        <w:szCs w:val="13"/>
        <w:lang w:val="de-DE"/>
      </w:rPr>
      <w:t>v</w: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begin"/>
    </w:r>
    <w:r w:rsidR="004C11DB" w:rsidRPr="00D60D63">
      <w:rPr>
        <w:rFonts w:asciiTheme="majorHAnsi" w:hAnsiTheme="majorHAnsi"/>
        <w:color w:val="7F7F7F" w:themeColor="text1" w:themeTint="80"/>
        <w:sz w:val="13"/>
        <w:szCs w:val="13"/>
      </w:rPr>
      <w:instrText xml:space="preserve"> TIME \@ "M.d.yy" </w:instrTex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separate"/>
    </w:r>
    <w:r w:rsidR="00DC4E78">
      <w:rPr>
        <w:rFonts w:asciiTheme="majorHAnsi" w:hAnsiTheme="majorHAnsi"/>
        <w:noProof/>
        <w:color w:val="7F7F7F" w:themeColor="text1" w:themeTint="80"/>
        <w:sz w:val="13"/>
        <w:szCs w:val="13"/>
      </w:rPr>
      <w:t>11.17.15</w: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end"/>
    </w:r>
    <w:r w:rsidR="004C11DB"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0"/>
    <w:bookmarkEnd w:id="1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1C6" w:rsidRDefault="008241C6" w:rsidP="00056C7A">
      <w:r>
        <w:separator/>
      </w:r>
    </w:p>
  </w:footnote>
  <w:footnote w:type="continuationSeparator" w:id="0">
    <w:p w:rsidR="008241C6" w:rsidRDefault="008241C6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ECE6B81" wp14:editId="6FFF05D5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93221E" w:rsidRDefault="00591872" w:rsidP="00713ECD">
    <w:pPr>
      <w:tabs>
        <w:tab w:val="left" w:pos="2835"/>
      </w:tabs>
      <w:jc w:val="both"/>
      <w:rPr>
        <w:rFonts w:asciiTheme="majorHAnsi" w:hAnsiTheme="majorHAnsi"/>
        <w:b/>
        <w:sz w:val="20"/>
        <w:szCs w:val="22"/>
        <w:lang w:val="de-DE"/>
      </w:rPr>
    </w:pPr>
    <w:r w:rsidRPr="0093221E">
      <w:rPr>
        <w:rFonts w:asciiTheme="majorHAnsi" w:hAnsiTheme="majorHAnsi"/>
        <w:sz w:val="20"/>
        <w:lang w:val="de-DE"/>
      </w:rPr>
      <w:t>GAMES ACADEMY</w:t>
    </w:r>
    <w:r w:rsidR="00166F57" w:rsidRPr="0093221E">
      <w:rPr>
        <w:rFonts w:asciiTheme="majorHAnsi" w:hAnsiTheme="majorHAnsi"/>
        <w:sz w:val="20"/>
        <w:lang w:val="de-DE"/>
      </w:rPr>
      <w:t>™</w:t>
    </w:r>
    <w:r w:rsidRPr="0093221E">
      <w:rPr>
        <w:rFonts w:asciiTheme="majorHAnsi" w:hAnsiTheme="majorHAnsi"/>
        <w:sz w:val="20"/>
        <w:lang w:val="de-DE"/>
      </w:rPr>
      <w:tab/>
    </w:r>
    <w:r w:rsidR="00BA6A70">
      <w:rPr>
        <w:rFonts w:asciiTheme="majorHAnsi" w:hAnsiTheme="majorHAnsi"/>
        <w:b/>
        <w:sz w:val="20"/>
        <w:szCs w:val="22"/>
        <w:lang w:val="de-DE"/>
      </w:rPr>
      <w:t>EINREICHUNG PROJEKT (Pitch)</w:t>
    </w:r>
  </w:p>
  <w:p w:rsidR="00591872" w:rsidRDefault="00DC4E78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91872" w:rsidRDefault="00D86368" w:rsidP="00CE4CED">
    <w:pPr>
      <w:spacing w:after="120"/>
      <w:jc w:val="both"/>
      <w:rPr>
        <w:rFonts w:asciiTheme="majorHAnsi" w:hAnsiTheme="majorHAnsi"/>
        <w:sz w:val="11"/>
        <w:szCs w:val="22"/>
      </w:rPr>
    </w:pPr>
    <w:r>
      <w:rPr>
        <w:rFonts w:asciiTheme="majorHAnsi" w:hAnsiTheme="majorHAnsi"/>
        <w:noProof/>
        <w:sz w:val="11"/>
        <w:szCs w:val="22"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FB1A5" wp14:editId="149EC4C3">
              <wp:simplePos x="0" y="0"/>
              <wp:positionH relativeFrom="column">
                <wp:posOffset>-226695</wp:posOffset>
              </wp:positionH>
              <wp:positionV relativeFrom="paragraph">
                <wp:posOffset>2050415</wp:posOffset>
              </wp:positionV>
              <wp:extent cx="179705" cy="0"/>
              <wp:effectExtent l="11430" t="12065" r="8890" b="698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85pt;margin-top:161.45pt;width:14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" strokeweight="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0E5E98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A258A"/>
    <w:rsid w:val="002B07F9"/>
    <w:rsid w:val="002B7C60"/>
    <w:rsid w:val="002C62D7"/>
    <w:rsid w:val="002D4FC3"/>
    <w:rsid w:val="00332D11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81C12"/>
    <w:rsid w:val="00591872"/>
    <w:rsid w:val="005B2E2E"/>
    <w:rsid w:val="005C0BB4"/>
    <w:rsid w:val="005D4519"/>
    <w:rsid w:val="00612743"/>
    <w:rsid w:val="0064176E"/>
    <w:rsid w:val="00682B00"/>
    <w:rsid w:val="006B15B2"/>
    <w:rsid w:val="006D68FF"/>
    <w:rsid w:val="006F7994"/>
    <w:rsid w:val="00707C66"/>
    <w:rsid w:val="00713ECD"/>
    <w:rsid w:val="007417C3"/>
    <w:rsid w:val="00762AC0"/>
    <w:rsid w:val="00786C66"/>
    <w:rsid w:val="007B3D69"/>
    <w:rsid w:val="007C16CF"/>
    <w:rsid w:val="00806187"/>
    <w:rsid w:val="0080797D"/>
    <w:rsid w:val="00823AAD"/>
    <w:rsid w:val="008241C6"/>
    <w:rsid w:val="00844E0F"/>
    <w:rsid w:val="00894F9C"/>
    <w:rsid w:val="008C6CC0"/>
    <w:rsid w:val="0093221E"/>
    <w:rsid w:val="0096613C"/>
    <w:rsid w:val="009D7C88"/>
    <w:rsid w:val="009E3642"/>
    <w:rsid w:val="009F1CC6"/>
    <w:rsid w:val="009F6B4F"/>
    <w:rsid w:val="00A4038C"/>
    <w:rsid w:val="00A4750E"/>
    <w:rsid w:val="00A518F2"/>
    <w:rsid w:val="00A93A96"/>
    <w:rsid w:val="00AB4953"/>
    <w:rsid w:val="00AB75E9"/>
    <w:rsid w:val="00AD0746"/>
    <w:rsid w:val="00AE253A"/>
    <w:rsid w:val="00AE6C14"/>
    <w:rsid w:val="00AF35D4"/>
    <w:rsid w:val="00B30586"/>
    <w:rsid w:val="00B4352F"/>
    <w:rsid w:val="00B51823"/>
    <w:rsid w:val="00B64676"/>
    <w:rsid w:val="00BA6A70"/>
    <w:rsid w:val="00BD01E4"/>
    <w:rsid w:val="00BE0AEB"/>
    <w:rsid w:val="00C15CC4"/>
    <w:rsid w:val="00C50F81"/>
    <w:rsid w:val="00C91D7E"/>
    <w:rsid w:val="00C95B72"/>
    <w:rsid w:val="00CA16B1"/>
    <w:rsid w:val="00CE4CED"/>
    <w:rsid w:val="00D036F7"/>
    <w:rsid w:val="00D07B9F"/>
    <w:rsid w:val="00D43226"/>
    <w:rsid w:val="00D86368"/>
    <w:rsid w:val="00DB753E"/>
    <w:rsid w:val="00DC4E78"/>
    <w:rsid w:val="00E21DFB"/>
    <w:rsid w:val="00E2595A"/>
    <w:rsid w:val="00E3300D"/>
    <w:rsid w:val="00E4521D"/>
    <w:rsid w:val="00E70349"/>
    <w:rsid w:val="00E75E6C"/>
    <w:rsid w:val="00E9656D"/>
    <w:rsid w:val="00EA3BE8"/>
    <w:rsid w:val="00ED20D1"/>
    <w:rsid w:val="00ED7E36"/>
    <w:rsid w:val="00F3693A"/>
    <w:rsid w:val="00F51E15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27D24-3C07-4413-A2B7-AC422EB1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Sebastian Wyrwall</cp:lastModifiedBy>
  <cp:revision>4</cp:revision>
  <cp:lastPrinted>2014-08-05T08:55:00Z</cp:lastPrinted>
  <dcterms:created xsi:type="dcterms:W3CDTF">2015-11-16T12:32:00Z</dcterms:created>
  <dcterms:modified xsi:type="dcterms:W3CDTF">2015-11-17T09:17:00Z</dcterms:modified>
</cp:coreProperties>
</file>